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04E" w:rsidRDefault="00B82B35">
      <w:pPr>
        <w:rPr>
          <w:color w:val="FF0000"/>
          <w:lang w:val="pt-BR"/>
        </w:rPr>
      </w:pPr>
      <w:r>
        <w:rPr>
          <w:color w:val="FF0000"/>
          <w:lang w:val="pt-BR"/>
        </w:rPr>
        <w:t>Ambiente web e a internet, nela tem comunicação, antes de todo link tem http ou https o cliente precisa do servidor q provem a os serviços necessários ao cliente.  A interface e oque faz os humanos interagirem com os computadores</w:t>
      </w:r>
    </w:p>
    <w:p w:rsidR="00E16227" w:rsidRDefault="00E16227">
      <w:pPr>
        <w:rPr>
          <w:color w:val="FF0000"/>
          <w:lang w:val="pt-BR"/>
        </w:rPr>
      </w:pPr>
    </w:p>
    <w:p w:rsidR="00E16227" w:rsidRDefault="00E16227">
      <w:pPr>
        <w:rPr>
          <w:color w:val="FF0000"/>
          <w:lang w:val="pt-BR"/>
        </w:rPr>
      </w:pPr>
      <w:r>
        <w:rPr>
          <w:color w:val="FF0000"/>
          <w:lang w:val="pt-BR"/>
        </w:rPr>
        <w:t>Estraturais:</w:t>
      </w:r>
    </w:p>
    <w:p w:rsidR="00E16227" w:rsidRDefault="00E16227">
      <w:pPr>
        <w:rPr>
          <w:color w:val="FF0000"/>
          <w:lang w:val="pt-BR"/>
        </w:rPr>
      </w:pPr>
    </w:p>
    <w:p w:rsidR="00E16227" w:rsidRDefault="00E16227">
      <w:pPr>
        <w:rPr>
          <w:color w:val="FF0000"/>
          <w:lang w:val="pt-BR"/>
        </w:rPr>
      </w:pPr>
      <w:r>
        <w:rPr>
          <w:color w:val="FF0000"/>
          <w:lang w:val="pt-BR"/>
        </w:rPr>
        <w:t>&lt;html&gt;: raiz</w:t>
      </w:r>
    </w:p>
    <w:p w:rsidR="00E16227" w:rsidRDefault="00E16227">
      <w:pPr>
        <w:rPr>
          <w:color w:val="FF0000"/>
          <w:lang w:val="pt-BR"/>
        </w:rPr>
      </w:pPr>
      <w:r>
        <w:rPr>
          <w:color w:val="FF0000"/>
          <w:lang w:val="pt-BR"/>
        </w:rPr>
        <w:t>&lt;head&gt;:cabeçalho</w:t>
      </w:r>
    </w:p>
    <w:p w:rsidR="00E16227" w:rsidRDefault="00E16227">
      <w:pPr>
        <w:rPr>
          <w:color w:val="FF0000"/>
          <w:lang w:val="pt-BR"/>
        </w:rPr>
      </w:pPr>
      <w:r>
        <w:rPr>
          <w:color w:val="FF0000"/>
          <w:lang w:val="pt-BR"/>
        </w:rPr>
        <w:t>&lt;title&gt;: titulo do cabeçalho</w:t>
      </w:r>
    </w:p>
    <w:p w:rsidR="00E16227" w:rsidRDefault="00E16227">
      <w:pPr>
        <w:rPr>
          <w:color w:val="FF0000"/>
          <w:lang w:val="pt-BR"/>
        </w:rPr>
      </w:pPr>
      <w:r>
        <w:rPr>
          <w:color w:val="FF0000"/>
          <w:lang w:val="pt-BR"/>
        </w:rPr>
        <w:t>&lt;</w:t>
      </w:r>
      <w:r>
        <w:rPr>
          <w:rStyle w:val="Refdenotadefim"/>
          <w:color w:val="FF0000"/>
          <w:lang w:val="pt-BR"/>
        </w:rPr>
        <w:endnoteReference w:id="1"/>
      </w:r>
      <w:r>
        <w:rPr>
          <w:color w:val="FF0000"/>
          <w:lang w:val="pt-BR"/>
        </w:rPr>
        <w:t>link&gt;: inclusão folha de estilo html</w:t>
      </w:r>
    </w:p>
    <w:p w:rsidR="00E16227" w:rsidRDefault="00E16227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Meta: meta informações </w:t>
      </w:r>
    </w:p>
    <w:p w:rsidR="00E16227" w:rsidRDefault="00E16227">
      <w:pPr>
        <w:rPr>
          <w:color w:val="FF0000"/>
          <w:lang w:val="pt-BR"/>
        </w:rPr>
      </w:pPr>
      <w:r>
        <w:rPr>
          <w:color w:val="FF0000"/>
          <w:lang w:val="pt-BR"/>
        </w:rPr>
        <w:t>Style: titutlo do documento</w:t>
      </w:r>
    </w:p>
    <w:p w:rsidR="00E16227" w:rsidRDefault="00E16227">
      <w:pPr>
        <w:rPr>
          <w:color w:val="FF0000"/>
          <w:lang w:val="pt-BR"/>
        </w:rPr>
      </w:pPr>
      <w:r>
        <w:rPr>
          <w:color w:val="FF0000"/>
          <w:lang w:val="pt-BR"/>
        </w:rPr>
        <w:t>Script: inclusão do javascript no html</w:t>
      </w:r>
    </w:p>
    <w:p w:rsidR="00E16227" w:rsidRDefault="00E16227">
      <w:pPr>
        <w:rPr>
          <w:color w:val="FF0000"/>
          <w:lang w:val="pt-BR"/>
        </w:rPr>
      </w:pPr>
    </w:p>
    <w:p w:rsidR="00E16227" w:rsidRDefault="00E16227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Body: </w:t>
      </w:r>
      <w:r w:rsidR="006209B3">
        <w:rPr>
          <w:color w:val="FF0000"/>
          <w:lang w:val="pt-BR"/>
        </w:rPr>
        <w:t>body</w:t>
      </w:r>
    </w:p>
    <w:p w:rsidR="006209B3" w:rsidRDefault="006209B3">
      <w:pPr>
        <w:rPr>
          <w:color w:val="FF0000"/>
          <w:lang w:val="pt-BR"/>
        </w:rPr>
      </w:pPr>
    </w:p>
    <w:p w:rsidR="006209B3" w:rsidRDefault="006209B3">
      <w:pPr>
        <w:rPr>
          <w:color w:val="FF0000"/>
          <w:lang w:val="pt-BR"/>
        </w:rPr>
      </w:pPr>
      <w:r>
        <w:rPr>
          <w:color w:val="FF0000"/>
          <w:lang w:val="pt-BR"/>
        </w:rPr>
        <w:t>Textuais</w:t>
      </w:r>
    </w:p>
    <w:p w:rsidR="006209B3" w:rsidRDefault="006209B3">
      <w:pPr>
        <w:rPr>
          <w:color w:val="FF0000"/>
          <w:lang w:val="pt-BR"/>
        </w:rPr>
      </w:pPr>
      <w:r>
        <w:rPr>
          <w:color w:val="FF0000"/>
          <w:lang w:val="pt-BR"/>
        </w:rPr>
        <w:t>Id : característica a um so elemento</w:t>
      </w:r>
    </w:p>
    <w:p w:rsidR="006209B3" w:rsidRDefault="006209B3">
      <w:pPr>
        <w:rPr>
          <w:color w:val="FF0000"/>
          <w:lang w:val="pt-BR"/>
        </w:rPr>
      </w:pPr>
      <w:r>
        <w:rPr>
          <w:color w:val="FF0000"/>
          <w:lang w:val="pt-BR"/>
        </w:rPr>
        <w:t>Class : para vários elementos</w:t>
      </w:r>
    </w:p>
    <w:p w:rsidR="006209B3" w:rsidRDefault="006209B3">
      <w:pPr>
        <w:rPr>
          <w:color w:val="FF0000"/>
          <w:lang w:val="pt-BR"/>
        </w:rPr>
      </w:pPr>
    </w:p>
    <w:p w:rsidR="006209B3" w:rsidRDefault="006209B3">
      <w:pPr>
        <w:rPr>
          <w:color w:val="FF0000"/>
          <w:lang w:val="pt-BR"/>
        </w:rPr>
      </w:pPr>
      <w:r>
        <w:rPr>
          <w:color w:val="FF0000"/>
          <w:lang w:val="pt-BR"/>
        </w:rPr>
        <w:t>Tags Textuais</w:t>
      </w:r>
    </w:p>
    <w:p w:rsidR="006209B3" w:rsidRDefault="006209B3">
      <w:pPr>
        <w:rPr>
          <w:color w:val="FF0000"/>
          <w:lang w:val="pt-BR"/>
        </w:rPr>
      </w:pPr>
    </w:p>
    <w:p w:rsidR="006209B3" w:rsidRDefault="006209B3">
      <w:pPr>
        <w:rPr>
          <w:color w:val="FF0000"/>
          <w:lang w:val="pt-BR"/>
        </w:rPr>
      </w:pPr>
      <w:r>
        <w:rPr>
          <w:color w:val="FF0000"/>
          <w:lang w:val="pt-BR"/>
        </w:rPr>
        <w:t>&lt;p&gt;</w:t>
      </w:r>
    </w:p>
    <w:p w:rsidR="006209B3" w:rsidRDefault="006209B3">
      <w:pPr>
        <w:rPr>
          <w:color w:val="FF0000"/>
          <w:lang w:val="pt-BR"/>
        </w:rPr>
      </w:pPr>
      <w:r>
        <w:rPr>
          <w:color w:val="FF0000"/>
          <w:lang w:val="pt-BR"/>
        </w:rPr>
        <w:t>H1</w:t>
      </w:r>
    </w:p>
    <w:p w:rsidR="006209B3" w:rsidRDefault="006209B3">
      <w:pPr>
        <w:rPr>
          <w:color w:val="FF0000"/>
          <w:lang w:val="pt-BR"/>
        </w:rPr>
      </w:pPr>
      <w:r>
        <w:rPr>
          <w:color w:val="FF0000"/>
          <w:lang w:val="pt-BR"/>
        </w:rPr>
        <w:t>Ing</w:t>
      </w:r>
    </w:p>
    <w:p w:rsidR="006209B3" w:rsidRDefault="006209B3">
      <w:pPr>
        <w:rPr>
          <w:color w:val="FF0000"/>
          <w:lang w:val="pt-BR"/>
        </w:rPr>
      </w:pPr>
      <w:r>
        <w:rPr>
          <w:color w:val="FF0000"/>
          <w:lang w:val="pt-BR"/>
        </w:rPr>
        <w:t>&lt;a&gt;</w:t>
      </w:r>
    </w:p>
    <w:p w:rsidR="006209B3" w:rsidRDefault="006209B3">
      <w:pPr>
        <w:rPr>
          <w:color w:val="FF0000"/>
          <w:lang w:val="pt-BR"/>
        </w:rPr>
      </w:pPr>
      <w:r>
        <w:rPr>
          <w:color w:val="FF0000"/>
          <w:lang w:val="pt-BR"/>
        </w:rPr>
        <w:t>Span : parece com a div</w:t>
      </w:r>
    </w:p>
    <w:p w:rsidR="006209B3" w:rsidRDefault="006209B3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Div : agrupa algum tipo de conteúdo em blocos </w:t>
      </w:r>
    </w:p>
    <w:p w:rsidR="006209B3" w:rsidRDefault="006209B3">
      <w:pPr>
        <w:rPr>
          <w:color w:val="FF0000"/>
          <w:lang w:val="pt-BR"/>
        </w:rPr>
      </w:pPr>
    </w:p>
    <w:p w:rsidR="006209B3" w:rsidRDefault="006209B3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CSS: </w:t>
      </w:r>
    </w:p>
    <w:p w:rsidR="006209B3" w:rsidRDefault="006209B3">
      <w:pPr>
        <w:rPr>
          <w:color w:val="FF0000"/>
          <w:lang w:val="pt-BR"/>
        </w:rPr>
      </w:pPr>
    </w:p>
    <w:p w:rsidR="006209B3" w:rsidRDefault="006209B3">
      <w:pPr>
        <w:rPr>
          <w:color w:val="FF0000"/>
          <w:lang w:val="pt-BR"/>
        </w:rPr>
      </w:pPr>
      <w:r>
        <w:rPr>
          <w:color w:val="FF0000"/>
          <w:lang w:val="pt-BR"/>
        </w:rPr>
        <w:t>Linguagem declarativa que controla a apresentação visual de páginas da web</w:t>
      </w:r>
    </w:p>
    <w:p w:rsidR="006209B3" w:rsidRDefault="006209B3">
      <w:pPr>
        <w:rPr>
          <w:color w:val="FF0000"/>
          <w:lang w:val="pt-BR"/>
        </w:rPr>
      </w:pPr>
    </w:p>
    <w:p w:rsidR="006209B3" w:rsidRDefault="006209B3">
      <w:pPr>
        <w:rPr>
          <w:color w:val="FF0000"/>
          <w:lang w:val="pt-BR"/>
        </w:rPr>
      </w:pPr>
      <w:r>
        <w:rPr>
          <w:color w:val="FF0000"/>
          <w:lang w:val="pt-BR"/>
        </w:rPr>
        <w:t>Selector {</w:t>
      </w:r>
      <w:r w:rsidR="006D2378">
        <w:rPr>
          <w:color w:val="FF0000"/>
          <w:lang w:val="pt-BR"/>
        </w:rPr>
        <w:t xml:space="preserve"> propriedade:valor</w:t>
      </w:r>
    </w:p>
    <w:p w:rsidR="006D2378" w:rsidRDefault="006D2378">
      <w:pPr>
        <w:rPr>
          <w:color w:val="FF0000"/>
          <w:lang w:val="pt-BR"/>
        </w:rPr>
      </w:pPr>
    </w:p>
    <w:p w:rsidR="006D2378" w:rsidRDefault="006D2378">
      <w:pPr>
        <w:rPr>
          <w:color w:val="FF0000"/>
          <w:lang w:val="pt-BR"/>
        </w:rPr>
      </w:pPr>
      <w:r>
        <w:rPr>
          <w:color w:val="FF0000"/>
          <w:lang w:val="pt-BR"/>
        </w:rPr>
        <w:t>Body {</w:t>
      </w:r>
    </w:p>
    <w:p w:rsidR="006D2378" w:rsidRDefault="006D2378">
      <w:pPr>
        <w:rPr>
          <w:color w:val="FF0000"/>
          <w:lang w:val="pt-BR"/>
        </w:rPr>
      </w:pPr>
      <w:r>
        <w:rPr>
          <w:color w:val="FF0000"/>
          <w:lang w:val="pt-BR"/>
        </w:rPr>
        <w:t>Text align :center comando pra alinhar o titulo no centro</w:t>
      </w:r>
    </w:p>
    <w:p w:rsidR="006D2378" w:rsidRDefault="006D2378">
      <w:pPr>
        <w:rPr>
          <w:color w:val="FF0000"/>
          <w:lang w:val="pt-BR"/>
        </w:rPr>
      </w:pPr>
    </w:p>
    <w:p w:rsidR="006D2378" w:rsidRDefault="006D2378">
      <w:pPr>
        <w:rPr>
          <w:color w:val="FF0000"/>
          <w:lang w:val="pt-BR"/>
        </w:rPr>
      </w:pPr>
      <w:r>
        <w:rPr>
          <w:color w:val="FF0000"/>
          <w:lang w:val="pt-BR"/>
        </w:rPr>
        <w:t>}</w:t>
      </w:r>
    </w:p>
    <w:p w:rsidR="006D2378" w:rsidRDefault="006D2378">
      <w:pPr>
        <w:rPr>
          <w:color w:val="FF0000"/>
          <w:lang w:val="pt-BR"/>
        </w:rPr>
      </w:pPr>
    </w:p>
    <w:p w:rsidR="006D2378" w:rsidRDefault="006D2378">
      <w:pPr>
        <w:rPr>
          <w:color w:val="FF0000"/>
          <w:lang w:val="pt-BR"/>
        </w:rPr>
      </w:pPr>
      <w:r>
        <w:rPr>
          <w:color w:val="FF0000"/>
          <w:lang w:val="pt-BR"/>
        </w:rPr>
        <w:t>Div {</w:t>
      </w:r>
    </w:p>
    <w:p w:rsidR="006D2378" w:rsidRDefault="006D2378">
      <w:pPr>
        <w:rPr>
          <w:color w:val="FF0000"/>
          <w:lang w:val="pt-BR"/>
        </w:rPr>
      </w:pPr>
      <w:r>
        <w:rPr>
          <w:color w:val="FF0000"/>
          <w:lang w:val="pt-BR"/>
        </w:rPr>
        <w:t>Da cor a algo por exemplo : yellow</w:t>
      </w:r>
    </w:p>
    <w:p w:rsidR="006D2378" w:rsidRDefault="006209B3">
      <w:pPr>
        <w:rPr>
          <w:color w:val="FF0000"/>
          <w:lang w:val="pt-BR"/>
        </w:rPr>
      </w:pPr>
      <w:r>
        <w:rPr>
          <w:color w:val="FF0000"/>
          <w:lang w:val="pt-BR"/>
        </w:rPr>
        <w:t>}</w:t>
      </w:r>
    </w:p>
    <w:p w:rsidR="006D2378" w:rsidRDefault="006D2378">
      <w:pPr>
        <w:rPr>
          <w:color w:val="FF0000"/>
          <w:lang w:val="pt-BR"/>
        </w:rPr>
      </w:pPr>
      <w:r>
        <w:rPr>
          <w:color w:val="FF0000"/>
          <w:lang w:val="pt-BR"/>
        </w:rPr>
        <w:t>CSS COMO FUNCIONA : o que esta embaixo e  o mais relevante</w:t>
      </w:r>
    </w:p>
    <w:p w:rsidR="006D2378" w:rsidRDefault="006D2378">
      <w:pPr>
        <w:rPr>
          <w:color w:val="FF0000"/>
          <w:lang w:val="pt-BR"/>
        </w:rPr>
      </w:pPr>
    </w:p>
    <w:p w:rsidR="006D2378" w:rsidRDefault="006D2378">
      <w:pPr>
        <w:rPr>
          <w:color w:val="FF0000"/>
          <w:lang w:val="pt-BR"/>
        </w:rPr>
      </w:pPr>
    </w:p>
    <w:p w:rsidR="006D2378" w:rsidRDefault="006D2378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Propriedades :  </w:t>
      </w:r>
    </w:p>
    <w:p w:rsidR="006D2378" w:rsidRDefault="006D2378">
      <w:pPr>
        <w:rPr>
          <w:color w:val="FF0000"/>
          <w:lang w:val="pt-BR"/>
        </w:rPr>
      </w:pPr>
    </w:p>
    <w:p w:rsidR="006D2378" w:rsidRDefault="006D2378">
      <w:pPr>
        <w:rPr>
          <w:color w:val="FF0000"/>
          <w:lang w:val="pt-BR"/>
        </w:rPr>
      </w:pPr>
      <w:r>
        <w:rPr>
          <w:color w:val="FF0000"/>
          <w:lang w:val="pt-BR"/>
        </w:rPr>
        <w:t>Padding ;  background ; color ; display ; text align ; font size</w:t>
      </w:r>
    </w:p>
    <w:p w:rsidR="006D2378" w:rsidRDefault="006D2378">
      <w:pPr>
        <w:rPr>
          <w:color w:val="FF0000"/>
          <w:lang w:val="pt-BR"/>
        </w:rPr>
      </w:pPr>
      <w:r>
        <w:rPr>
          <w:color w:val="FF0000"/>
          <w:lang w:val="pt-BR"/>
        </w:rPr>
        <w:t>Border</w:t>
      </w:r>
    </w:p>
    <w:p w:rsidR="006D2378" w:rsidRDefault="006D2378">
      <w:pPr>
        <w:rPr>
          <w:color w:val="FF0000"/>
          <w:lang w:val="pt-BR"/>
        </w:rPr>
      </w:pPr>
      <w:r>
        <w:rPr>
          <w:color w:val="FF0000"/>
          <w:lang w:val="pt-BR"/>
        </w:rPr>
        <w:t>Margin</w:t>
      </w:r>
    </w:p>
    <w:p w:rsidR="006D2378" w:rsidRDefault="006D2378">
      <w:pPr>
        <w:rPr>
          <w:color w:val="FF0000"/>
          <w:lang w:val="pt-BR"/>
        </w:rPr>
      </w:pPr>
    </w:p>
    <w:p w:rsidR="006D2378" w:rsidRDefault="006D2378">
      <w:pPr>
        <w:rPr>
          <w:color w:val="FF0000"/>
          <w:lang w:val="pt-BR"/>
        </w:rPr>
      </w:pPr>
      <w:r>
        <w:rPr>
          <w:color w:val="FF0000"/>
          <w:lang w:val="pt-BR"/>
        </w:rPr>
        <w:t>Imagens :</w:t>
      </w:r>
    </w:p>
    <w:p w:rsidR="006D2378" w:rsidRDefault="006D2378">
      <w:pPr>
        <w:rPr>
          <w:color w:val="FF0000"/>
          <w:lang w:val="pt-BR"/>
        </w:rPr>
      </w:pPr>
    </w:p>
    <w:p w:rsidR="006D2378" w:rsidRDefault="006D2378">
      <w:pPr>
        <w:rPr>
          <w:color w:val="FF0000"/>
          <w:lang w:val="pt-BR"/>
        </w:rPr>
      </w:pPr>
      <w:r>
        <w:rPr>
          <w:color w:val="FF0000"/>
          <w:lang w:val="pt-BR"/>
        </w:rPr>
        <w:t>Png n tem fundo</w:t>
      </w:r>
    </w:p>
    <w:p w:rsidR="006D2378" w:rsidRDefault="006D2378">
      <w:pPr>
        <w:rPr>
          <w:color w:val="FF0000"/>
          <w:lang w:val="pt-BR"/>
        </w:rPr>
      </w:pPr>
    </w:p>
    <w:p w:rsidR="006D2378" w:rsidRDefault="006D2378">
      <w:pPr>
        <w:rPr>
          <w:color w:val="FF0000"/>
          <w:lang w:val="pt-BR"/>
        </w:rPr>
      </w:pPr>
      <w:r>
        <w:rPr>
          <w:color w:val="FF0000"/>
          <w:lang w:val="pt-BR"/>
        </w:rPr>
        <w:t>Jpg mais usado tem fundo</w:t>
      </w:r>
    </w:p>
    <w:p w:rsidR="006D2378" w:rsidRDefault="006D2378">
      <w:pPr>
        <w:rPr>
          <w:color w:val="FF0000"/>
          <w:lang w:val="pt-BR"/>
        </w:rPr>
      </w:pPr>
    </w:p>
    <w:p w:rsidR="006D2378" w:rsidRDefault="006D2378">
      <w:pPr>
        <w:rPr>
          <w:color w:val="FF0000"/>
          <w:lang w:val="pt-BR"/>
        </w:rPr>
      </w:pPr>
      <w:r>
        <w:rPr>
          <w:color w:val="FF0000"/>
          <w:lang w:val="pt-BR"/>
        </w:rPr>
        <w:t>Svg imagem em codigos</w:t>
      </w:r>
      <w:bookmarkStart w:id="0" w:name="_GoBack"/>
      <w:bookmarkEnd w:id="0"/>
    </w:p>
    <w:p w:rsidR="006D2378" w:rsidRDefault="006D2378">
      <w:pPr>
        <w:rPr>
          <w:color w:val="FF0000"/>
          <w:lang w:val="pt-BR"/>
        </w:rPr>
      </w:pPr>
    </w:p>
    <w:p w:rsidR="00E16227" w:rsidRDefault="00E16227">
      <w:pPr>
        <w:rPr>
          <w:color w:val="FF0000"/>
          <w:lang w:val="pt-BR"/>
        </w:rPr>
      </w:pPr>
      <w:r>
        <w:rPr>
          <w:color w:val="FF0000"/>
          <w:lang w:val="pt-BR"/>
        </w:rPr>
        <w:br w:type="page"/>
      </w:r>
    </w:p>
    <w:p w:rsidR="00E16227" w:rsidRPr="00B82B35" w:rsidRDefault="00E16227">
      <w:pPr>
        <w:rPr>
          <w:color w:val="FF0000"/>
          <w:lang w:val="pt-BR"/>
        </w:rPr>
      </w:pPr>
    </w:p>
    <w:sectPr w:rsidR="00E16227" w:rsidRPr="00B82B35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0934" w:rsidRDefault="00B30934" w:rsidP="00D766DE">
      <w:r>
        <w:separator/>
      </w:r>
    </w:p>
  </w:endnote>
  <w:endnote w:type="continuationSeparator" w:id="0">
    <w:p w:rsidR="00B30934" w:rsidRDefault="00B30934" w:rsidP="00D766DE">
      <w:r>
        <w:continuationSeparator/>
      </w:r>
    </w:p>
  </w:endnote>
  <w:endnote w:id="1">
    <w:p w:rsidR="00E16227" w:rsidRPr="00E16227" w:rsidRDefault="00E16227">
      <w:pPr>
        <w:pStyle w:val="Textodenotadefim"/>
        <w:rPr>
          <w:lang w:val="pt-BR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0934" w:rsidRDefault="00B30934" w:rsidP="00D766DE">
      <w:r>
        <w:separator/>
      </w:r>
    </w:p>
  </w:footnote>
  <w:footnote w:type="continuationSeparator" w:id="0">
    <w:p w:rsidR="00B30934" w:rsidRDefault="00B30934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35"/>
    <w:rsid w:val="00215B8F"/>
    <w:rsid w:val="004C55DB"/>
    <w:rsid w:val="004E108E"/>
    <w:rsid w:val="006209B3"/>
    <w:rsid w:val="00645252"/>
    <w:rsid w:val="006D2378"/>
    <w:rsid w:val="006D3D74"/>
    <w:rsid w:val="0083569A"/>
    <w:rsid w:val="00857EDF"/>
    <w:rsid w:val="00A9204E"/>
    <w:rsid w:val="00B30934"/>
    <w:rsid w:val="00B82B35"/>
    <w:rsid w:val="00D72E08"/>
    <w:rsid w:val="00D766DE"/>
    <w:rsid w:val="00E16227"/>
    <w:rsid w:val="00E7388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8B2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Local\Microsoft\Office\16.0\DTS\pt-BR%7bB98D0BDA-FC8F-4BC1-B2DC-F5D85338D924%7d\%7bE88A7699-DDF4-472C-87BB-307E9A86C00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31E161-0789-47D0-8056-13919AEC5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{E88A7699-DDF4-472C-87BB-307E9A86C009}tf02786999_win32</Template>
  <TotalTime>0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2024-03-20T20:41:00Z</dcterms:created>
  <dcterms:modified xsi:type="dcterms:W3CDTF">2024-03-21T19:59:00Z</dcterms:modified>
</cp:coreProperties>
</file>